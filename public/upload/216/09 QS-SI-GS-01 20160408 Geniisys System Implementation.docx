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74" w:rsidRPr="001729B3" w:rsidRDefault="00FF2A74" w:rsidP="00FF2A74">
      <w:pPr>
        <w:pStyle w:val="NoSpacing"/>
      </w:pPr>
      <w:r w:rsidRPr="001729B3">
        <w:rPr>
          <w:b/>
          <w:color w:val="FF0000"/>
        </w:rPr>
        <w:t>Note:</w:t>
      </w:r>
      <w:r w:rsidRPr="001729B3">
        <w:rPr>
          <w:color w:val="FF0000"/>
        </w:rPr>
        <w:t xml:space="preserve"> </w:t>
      </w:r>
      <w:r w:rsidR="002819BA">
        <w:t xml:space="preserve">Include </w:t>
      </w:r>
      <w:r w:rsidRPr="001729B3">
        <w:t xml:space="preserve">this page only when adding / amending / deleting a document. If using this document as a record, this Revision History page can be omitted. </w:t>
      </w:r>
    </w:p>
    <w:p w:rsidR="00FF2A74" w:rsidRPr="00FF2A74" w:rsidRDefault="00FF2A74" w:rsidP="00FF2A74">
      <w:pPr>
        <w:pStyle w:val="NoSpacing"/>
        <w:rPr>
          <w:rFonts w:cs="Calibri"/>
        </w:rPr>
      </w:pPr>
    </w:p>
    <w:p w:rsidR="00FF2A74" w:rsidRPr="00FF2A74" w:rsidRDefault="00FF2A74" w:rsidP="00FF2A74">
      <w:pPr>
        <w:pStyle w:val="NoSpacing"/>
        <w:rPr>
          <w:rFonts w:cs="Calibri"/>
        </w:rPr>
      </w:pPr>
    </w:p>
    <w:p w:rsidR="00FF2A74" w:rsidRPr="00FF2A74" w:rsidRDefault="00FF2A74" w:rsidP="00FF2A74">
      <w:pPr>
        <w:jc w:val="center"/>
        <w:rPr>
          <w:rFonts w:cs="Calibri"/>
          <w:b/>
        </w:rPr>
      </w:pPr>
      <w:r w:rsidRPr="00FF2A74">
        <w:rPr>
          <w:rFonts w:cs="Calibri"/>
          <w:b/>
        </w:rPr>
        <w:t>REVISION HISTORY</w:t>
      </w:r>
      <w:bookmarkStart w:id="0" w:name="_GoBack"/>
      <w:bookmarkEnd w:id="0"/>
    </w:p>
    <w:p w:rsidR="00FF2A74" w:rsidRPr="00FF2A74" w:rsidRDefault="00FF2A74" w:rsidP="00FF2A74">
      <w:pPr>
        <w:rPr>
          <w:rFonts w:cs="Calibri"/>
        </w:rPr>
      </w:pPr>
    </w:p>
    <w:tbl>
      <w:tblPr>
        <w:tblW w:w="13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"/>
        <w:gridCol w:w="1055"/>
        <w:gridCol w:w="4525"/>
        <w:gridCol w:w="3566"/>
        <w:gridCol w:w="1527"/>
        <w:gridCol w:w="1494"/>
      </w:tblGrid>
      <w:tr w:rsidR="002819BA" w:rsidRPr="001729B3" w:rsidTr="002819BA">
        <w:tc>
          <w:tcPr>
            <w:tcW w:w="1009" w:type="dxa"/>
            <w:shd w:val="clear" w:color="auto" w:fill="DBE5F1"/>
          </w:tcPr>
          <w:p w:rsidR="002819BA" w:rsidRPr="00FF2A74" w:rsidRDefault="002819BA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Revision no</w:t>
            </w:r>
          </w:p>
        </w:tc>
        <w:tc>
          <w:tcPr>
            <w:tcW w:w="1055" w:type="dxa"/>
            <w:shd w:val="clear" w:color="auto" w:fill="DBE5F1"/>
          </w:tcPr>
          <w:p w:rsidR="002819BA" w:rsidRPr="00FF2A74" w:rsidRDefault="002819BA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Date</w:t>
            </w:r>
          </w:p>
        </w:tc>
        <w:tc>
          <w:tcPr>
            <w:tcW w:w="4525" w:type="dxa"/>
            <w:shd w:val="clear" w:color="auto" w:fill="DBE5F1"/>
          </w:tcPr>
          <w:p w:rsidR="002819BA" w:rsidRPr="00FF2A74" w:rsidRDefault="002819BA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Description of Changes</w:t>
            </w:r>
          </w:p>
        </w:tc>
        <w:tc>
          <w:tcPr>
            <w:tcW w:w="3566" w:type="dxa"/>
            <w:shd w:val="clear" w:color="auto" w:fill="DBE5F1"/>
          </w:tcPr>
          <w:p w:rsidR="002819BA" w:rsidRPr="00FF2A74" w:rsidRDefault="002819BA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Reason for Revision</w:t>
            </w:r>
          </w:p>
        </w:tc>
        <w:tc>
          <w:tcPr>
            <w:tcW w:w="1527" w:type="dxa"/>
            <w:shd w:val="clear" w:color="auto" w:fill="DBE5F1"/>
          </w:tcPr>
          <w:p w:rsidR="002819BA" w:rsidRPr="00FF2A74" w:rsidRDefault="002819BA" w:rsidP="00392425">
            <w:pPr>
              <w:spacing w:after="0" w:line="240" w:lineRule="auto"/>
              <w:jc w:val="center"/>
              <w:rPr>
                <w:rFonts w:cs="Calibri"/>
              </w:rPr>
            </w:pPr>
            <w:r w:rsidRPr="00FF2A74">
              <w:rPr>
                <w:rFonts w:cs="Calibri"/>
              </w:rPr>
              <w:t>Revised by</w:t>
            </w:r>
          </w:p>
        </w:tc>
        <w:tc>
          <w:tcPr>
            <w:tcW w:w="1494" w:type="dxa"/>
            <w:shd w:val="clear" w:color="auto" w:fill="DBE5F1"/>
          </w:tcPr>
          <w:p w:rsidR="002819BA" w:rsidRPr="00FF2A74" w:rsidRDefault="002819BA" w:rsidP="00392425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Approved by</w:t>
            </w:r>
          </w:p>
        </w:tc>
      </w:tr>
      <w:tr w:rsidR="002819BA" w:rsidRPr="001729B3" w:rsidTr="002819BA">
        <w:tc>
          <w:tcPr>
            <w:tcW w:w="1009" w:type="dxa"/>
          </w:tcPr>
          <w:p w:rsidR="002819BA" w:rsidRPr="00FF2A74" w:rsidRDefault="002819BA" w:rsidP="00392425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  <w:tc>
          <w:tcPr>
            <w:tcW w:w="1055" w:type="dxa"/>
          </w:tcPr>
          <w:p w:rsidR="002819BA" w:rsidRPr="00FF2A74" w:rsidRDefault="002819BA" w:rsidP="002819BA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3/2/2016</w:t>
            </w:r>
          </w:p>
        </w:tc>
        <w:tc>
          <w:tcPr>
            <w:tcW w:w="4525" w:type="dxa"/>
          </w:tcPr>
          <w:p w:rsidR="002819BA" w:rsidRPr="00FF2A74" w:rsidRDefault="002819BA" w:rsidP="00392425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New Document</w:t>
            </w:r>
          </w:p>
        </w:tc>
        <w:tc>
          <w:tcPr>
            <w:tcW w:w="3566" w:type="dxa"/>
          </w:tcPr>
          <w:p w:rsidR="002819BA" w:rsidRPr="00FF2A74" w:rsidRDefault="002819BA" w:rsidP="00392425">
            <w:pPr>
              <w:pStyle w:val="NoSpacing"/>
              <w:rPr>
                <w:rFonts w:cs="Calibri"/>
              </w:rPr>
            </w:pPr>
          </w:p>
        </w:tc>
        <w:tc>
          <w:tcPr>
            <w:tcW w:w="1527" w:type="dxa"/>
          </w:tcPr>
          <w:p w:rsidR="002819BA" w:rsidRPr="00FF2A74" w:rsidRDefault="002819BA" w:rsidP="00392425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ASRosario</w:t>
            </w:r>
          </w:p>
        </w:tc>
        <w:tc>
          <w:tcPr>
            <w:tcW w:w="1494" w:type="dxa"/>
          </w:tcPr>
          <w:p w:rsidR="002819BA" w:rsidRPr="00FF2A74" w:rsidRDefault="002819BA" w:rsidP="00392425">
            <w:pPr>
              <w:pStyle w:val="NoSpacing"/>
              <w:jc w:val="center"/>
              <w:rPr>
                <w:rFonts w:cs="Calibri"/>
              </w:rPr>
            </w:pPr>
            <w:r>
              <w:rPr>
                <w:rFonts w:cs="Calibri"/>
              </w:rPr>
              <w:t>RCGanal</w:t>
            </w:r>
          </w:p>
        </w:tc>
      </w:tr>
      <w:tr w:rsidR="002819BA" w:rsidRPr="001729B3" w:rsidTr="002819BA">
        <w:tc>
          <w:tcPr>
            <w:tcW w:w="1009" w:type="dxa"/>
          </w:tcPr>
          <w:p w:rsidR="002819BA" w:rsidRPr="00FF2A74" w:rsidRDefault="004472E7" w:rsidP="0099380B">
            <w:pPr>
              <w:spacing w:after="0" w:line="36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055" w:type="dxa"/>
          </w:tcPr>
          <w:p w:rsidR="002819BA" w:rsidRPr="00FF2A74" w:rsidRDefault="004472E7" w:rsidP="00392425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4/8/16</w:t>
            </w:r>
          </w:p>
        </w:tc>
        <w:tc>
          <w:tcPr>
            <w:tcW w:w="4525" w:type="dxa"/>
          </w:tcPr>
          <w:p w:rsidR="002819BA" w:rsidRDefault="004472E7" w:rsidP="00392425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Added disclaimer when printing the document</w:t>
            </w:r>
          </w:p>
          <w:p w:rsidR="004472E7" w:rsidRPr="00FF2A74" w:rsidRDefault="004472E7" w:rsidP="00392425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Revised KPMs on mandatory procedures</w:t>
            </w:r>
          </w:p>
        </w:tc>
        <w:tc>
          <w:tcPr>
            <w:tcW w:w="3566" w:type="dxa"/>
          </w:tcPr>
          <w:p w:rsidR="002819BA" w:rsidRDefault="004472E7" w:rsidP="00392425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For document control</w:t>
            </w:r>
          </w:p>
          <w:p w:rsidR="004472E7" w:rsidRPr="00FF2A74" w:rsidRDefault="004472E7" w:rsidP="004472E7">
            <w:pPr>
              <w:spacing w:after="0" w:line="240" w:lineRule="auto"/>
              <w:rPr>
                <w:rFonts w:cs="Calibri"/>
              </w:rPr>
            </w:pPr>
            <w:r w:rsidRPr="004472E7">
              <w:rPr>
                <w:rFonts w:cs="Calibri"/>
              </w:rPr>
              <w:t>Simplified and removed KPMs that are not measureable.</w:t>
            </w:r>
          </w:p>
        </w:tc>
        <w:tc>
          <w:tcPr>
            <w:tcW w:w="1527" w:type="dxa"/>
          </w:tcPr>
          <w:p w:rsidR="002819BA" w:rsidRPr="00FF2A74" w:rsidRDefault="004472E7" w:rsidP="00392425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RCGanal</w:t>
            </w:r>
          </w:p>
        </w:tc>
        <w:tc>
          <w:tcPr>
            <w:tcW w:w="1494" w:type="dxa"/>
          </w:tcPr>
          <w:p w:rsidR="002819BA" w:rsidRPr="00FF2A74" w:rsidRDefault="004472E7" w:rsidP="00392425">
            <w:pPr>
              <w:spacing w:after="0" w:line="360" w:lineRule="auto"/>
              <w:rPr>
                <w:rFonts w:cs="Calibri"/>
              </w:rPr>
            </w:pPr>
            <w:r>
              <w:rPr>
                <w:rFonts w:cs="Calibri"/>
              </w:rPr>
              <w:t>ASRosario</w:t>
            </w:r>
          </w:p>
        </w:tc>
      </w:tr>
      <w:tr w:rsidR="002819BA" w:rsidRPr="001729B3" w:rsidTr="002819BA">
        <w:tc>
          <w:tcPr>
            <w:tcW w:w="1009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55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25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3566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527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494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</w:tr>
      <w:tr w:rsidR="002819BA" w:rsidRPr="001729B3" w:rsidTr="002819BA">
        <w:tc>
          <w:tcPr>
            <w:tcW w:w="1009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55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25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3566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527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494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</w:tr>
      <w:tr w:rsidR="002819BA" w:rsidRPr="001729B3" w:rsidTr="002819BA">
        <w:tc>
          <w:tcPr>
            <w:tcW w:w="1009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55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25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3566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527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494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</w:tr>
      <w:tr w:rsidR="002819BA" w:rsidRPr="001729B3" w:rsidTr="002819BA">
        <w:tc>
          <w:tcPr>
            <w:tcW w:w="1009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055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4525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3566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527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  <w:tc>
          <w:tcPr>
            <w:tcW w:w="1494" w:type="dxa"/>
          </w:tcPr>
          <w:p w:rsidR="002819BA" w:rsidRPr="00FF2A74" w:rsidRDefault="002819BA" w:rsidP="00392425">
            <w:pPr>
              <w:spacing w:after="0" w:line="360" w:lineRule="auto"/>
              <w:rPr>
                <w:rFonts w:cs="Calibri"/>
              </w:rPr>
            </w:pPr>
          </w:p>
        </w:tc>
      </w:tr>
    </w:tbl>
    <w:p w:rsidR="00FF2A74" w:rsidRPr="00FF2A74" w:rsidRDefault="00FF2A74" w:rsidP="00FF2A74">
      <w:pPr>
        <w:ind w:left="6480"/>
        <w:rPr>
          <w:rFonts w:cs="Calibri"/>
          <w:sz w:val="18"/>
          <w:szCs w:val="18"/>
        </w:rPr>
      </w:pPr>
      <w:r w:rsidRPr="00FF2A74">
        <w:rPr>
          <w:rFonts w:cs="Calibri"/>
          <w:sz w:val="18"/>
          <w:szCs w:val="18"/>
        </w:rPr>
        <w:t xml:space="preserve">                                                                                      </w:t>
      </w:r>
      <w:r w:rsidR="002819BA">
        <w:rPr>
          <w:rFonts w:cs="Calibri"/>
          <w:sz w:val="18"/>
          <w:szCs w:val="18"/>
        </w:rPr>
        <w:t xml:space="preserve">           TM-BR-MG- 11    Rev02</w:t>
      </w:r>
      <w:r w:rsidRPr="00FF2A74">
        <w:rPr>
          <w:rFonts w:cs="Calibri"/>
          <w:sz w:val="18"/>
          <w:szCs w:val="18"/>
        </w:rPr>
        <w:t xml:space="preserve">, </w:t>
      </w:r>
      <w:r w:rsidR="002819BA">
        <w:rPr>
          <w:rFonts w:cs="Calibri"/>
          <w:sz w:val="18"/>
          <w:szCs w:val="18"/>
        </w:rPr>
        <w:t>10302015</w:t>
      </w:r>
    </w:p>
    <w:p w:rsidR="00FF2A74" w:rsidRDefault="00FF2A74" w:rsidP="008A71FB">
      <w:pPr>
        <w:ind w:left="1080" w:hanging="1080"/>
        <w:rPr>
          <w:rFonts w:ascii="Candara" w:hAnsi="Candara"/>
        </w:rPr>
      </w:pPr>
    </w:p>
    <w:p w:rsidR="00FF2A74" w:rsidRDefault="00FF2A74" w:rsidP="008A71FB">
      <w:pPr>
        <w:ind w:left="1080" w:hanging="1080"/>
        <w:rPr>
          <w:rFonts w:ascii="Candara" w:hAnsi="Candara"/>
        </w:rPr>
      </w:pPr>
    </w:p>
    <w:p w:rsidR="00FF2A74" w:rsidRDefault="00FF2A74" w:rsidP="008A71FB">
      <w:pPr>
        <w:ind w:left="1080" w:hanging="1080"/>
        <w:rPr>
          <w:rFonts w:ascii="Candara" w:hAnsi="Candara"/>
        </w:rPr>
      </w:pPr>
    </w:p>
    <w:p w:rsidR="00FF2A74" w:rsidRDefault="00FF2A74" w:rsidP="008A71FB">
      <w:pPr>
        <w:ind w:left="1080" w:hanging="1080"/>
        <w:rPr>
          <w:rFonts w:ascii="Candara" w:hAnsi="Candara"/>
        </w:rPr>
      </w:pPr>
    </w:p>
    <w:p w:rsidR="002819BA" w:rsidRDefault="002819BA" w:rsidP="008A71FB">
      <w:pPr>
        <w:ind w:left="1080" w:hanging="1080"/>
        <w:rPr>
          <w:rFonts w:ascii="Candara" w:hAnsi="Candara"/>
        </w:rPr>
        <w:sectPr w:rsidR="002819BA" w:rsidSect="003361B9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37E15" w:rsidRPr="00D8498A" w:rsidRDefault="00B70D30" w:rsidP="008A71FB">
      <w:pPr>
        <w:ind w:left="1080" w:hanging="1080"/>
        <w:rPr>
          <w:rFonts w:ascii="Candara" w:hAnsi="Candara"/>
        </w:rPr>
      </w:pPr>
      <w:r w:rsidRPr="00D8498A">
        <w:rPr>
          <w:rFonts w:ascii="Candara" w:hAnsi="Candara"/>
        </w:rPr>
        <w:lastRenderedPageBreak/>
        <w:t xml:space="preserve">Objective:    </w:t>
      </w:r>
      <w:r w:rsidR="00441C74" w:rsidRPr="00D8498A">
        <w:rPr>
          <w:rFonts w:ascii="Candara" w:hAnsi="Candara"/>
        </w:rPr>
        <w:t>To ensure efficient project implementation within the allotted time and resources</w:t>
      </w:r>
    </w:p>
    <w:tbl>
      <w:tblPr>
        <w:tblW w:w="102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880"/>
        <w:gridCol w:w="3330"/>
      </w:tblGrid>
      <w:tr w:rsidR="00B617FD" w:rsidRPr="00D8498A" w:rsidTr="00B617FD"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617FD" w:rsidRPr="00D8498A" w:rsidRDefault="00B617FD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  <w:shd w:val="clear" w:color="auto" w:fill="DBE5F1"/>
          </w:tcPr>
          <w:p w:rsidR="00B617FD" w:rsidRPr="00D8498A" w:rsidRDefault="00B617FD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KPM 1</w:t>
            </w:r>
          </w:p>
        </w:tc>
        <w:tc>
          <w:tcPr>
            <w:tcW w:w="3330" w:type="dxa"/>
            <w:shd w:val="clear" w:color="auto" w:fill="DBE5F1"/>
          </w:tcPr>
          <w:p w:rsidR="00B617FD" w:rsidRPr="00D8498A" w:rsidRDefault="00B617FD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KPM 2</w:t>
            </w:r>
          </w:p>
        </w:tc>
      </w:tr>
      <w:tr w:rsidR="00B617FD" w:rsidRPr="00D8498A" w:rsidTr="00B617FD">
        <w:tc>
          <w:tcPr>
            <w:tcW w:w="4050" w:type="dxa"/>
            <w:tcBorders>
              <w:top w:val="single" w:sz="4" w:space="0" w:color="auto"/>
            </w:tcBorders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Key Performance Measure</w:t>
            </w:r>
          </w:p>
        </w:tc>
        <w:tc>
          <w:tcPr>
            <w:tcW w:w="288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On time Implementation</w:t>
            </w:r>
          </w:p>
        </w:tc>
        <w:tc>
          <w:tcPr>
            <w:tcW w:w="333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Quality</w:t>
            </w:r>
          </w:p>
        </w:tc>
      </w:tr>
      <w:tr w:rsidR="00B617FD" w:rsidRPr="00D8498A" w:rsidTr="00B617FD">
        <w:tc>
          <w:tcPr>
            <w:tcW w:w="405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Target</w:t>
            </w:r>
          </w:p>
        </w:tc>
        <w:tc>
          <w:tcPr>
            <w:tcW w:w="288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100%</w:t>
            </w:r>
          </w:p>
        </w:tc>
        <w:tc>
          <w:tcPr>
            <w:tcW w:w="3330" w:type="dxa"/>
          </w:tcPr>
          <w:p w:rsidR="00B617FD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80% post-implementation review</w:t>
            </w:r>
          </w:p>
        </w:tc>
      </w:tr>
      <w:tr w:rsidR="00B617FD" w:rsidRPr="00D8498A" w:rsidTr="00B617FD">
        <w:tc>
          <w:tcPr>
            <w:tcW w:w="405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Tolerable Limit</w:t>
            </w:r>
          </w:p>
        </w:tc>
        <w:tc>
          <w:tcPr>
            <w:tcW w:w="2880" w:type="dxa"/>
          </w:tcPr>
          <w:p w:rsidR="00B617FD" w:rsidRPr="00D8498A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90%</w:t>
            </w:r>
          </w:p>
        </w:tc>
        <w:tc>
          <w:tcPr>
            <w:tcW w:w="3330" w:type="dxa"/>
          </w:tcPr>
          <w:p w:rsidR="00B617FD" w:rsidRDefault="00B617FD" w:rsidP="00BA644A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70% post-implementation review</w:t>
            </w:r>
          </w:p>
        </w:tc>
      </w:tr>
    </w:tbl>
    <w:p w:rsidR="00CB435F" w:rsidRPr="00D8498A" w:rsidRDefault="00CB435F">
      <w:pPr>
        <w:rPr>
          <w:rFonts w:ascii="Candara" w:hAnsi="Candara"/>
        </w:rPr>
      </w:pPr>
    </w:p>
    <w:tbl>
      <w:tblPr>
        <w:tblW w:w="1353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1809"/>
        <w:gridCol w:w="1560"/>
        <w:gridCol w:w="2229"/>
        <w:gridCol w:w="2340"/>
        <w:gridCol w:w="1530"/>
        <w:gridCol w:w="2516"/>
        <w:gridCol w:w="1544"/>
      </w:tblGrid>
      <w:tr w:rsidR="00D8498A" w:rsidRPr="00D8498A" w:rsidTr="002819BA">
        <w:trPr>
          <w:gridBefore w:val="1"/>
          <w:wBefore w:w="10" w:type="dxa"/>
          <w:tblHeader/>
        </w:trPr>
        <w:tc>
          <w:tcPr>
            <w:tcW w:w="1809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PROCESS</w:t>
            </w:r>
          </w:p>
        </w:tc>
        <w:tc>
          <w:tcPr>
            <w:tcW w:w="1560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SUB-KPM</w:t>
            </w:r>
          </w:p>
        </w:tc>
        <w:tc>
          <w:tcPr>
            <w:tcW w:w="2229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TARGET</w:t>
            </w:r>
          </w:p>
        </w:tc>
        <w:tc>
          <w:tcPr>
            <w:tcW w:w="2340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TOLERABLE LIMIT</w:t>
            </w:r>
          </w:p>
        </w:tc>
        <w:tc>
          <w:tcPr>
            <w:tcW w:w="1530" w:type="dxa"/>
            <w:shd w:val="clear" w:color="auto" w:fill="DBE5F1"/>
          </w:tcPr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FREQUENCY OF REVIEW</w:t>
            </w:r>
          </w:p>
        </w:tc>
        <w:tc>
          <w:tcPr>
            <w:tcW w:w="2516" w:type="dxa"/>
            <w:shd w:val="clear" w:color="auto" w:fill="DBE5F1"/>
          </w:tcPr>
          <w:p w:rsidR="00833548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 xml:space="preserve">SOURCE </w:t>
            </w:r>
          </w:p>
          <w:p w:rsidR="006C48AB" w:rsidRPr="00D8498A" w:rsidRDefault="006C48AB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>OF DATA</w:t>
            </w:r>
          </w:p>
        </w:tc>
        <w:tc>
          <w:tcPr>
            <w:tcW w:w="1544" w:type="dxa"/>
            <w:shd w:val="clear" w:color="auto" w:fill="DBE5F1"/>
          </w:tcPr>
          <w:p w:rsidR="006C48AB" w:rsidRPr="00D8498A" w:rsidRDefault="00FB18E3" w:rsidP="00005725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D8498A">
              <w:rPr>
                <w:rFonts w:ascii="Candara" w:hAnsi="Candara"/>
              </w:rPr>
              <w:t xml:space="preserve">PERSON/S </w:t>
            </w:r>
            <w:r w:rsidR="006C48AB" w:rsidRPr="00D8498A">
              <w:rPr>
                <w:rFonts w:ascii="Candara" w:hAnsi="Candara"/>
              </w:rPr>
              <w:t>RESPONSIBLE</w:t>
            </w:r>
          </w:p>
        </w:tc>
      </w:tr>
      <w:tr w:rsidR="00955D54" w:rsidRPr="00D8498A" w:rsidTr="002819BA">
        <w:trPr>
          <w:gridBefore w:val="1"/>
          <w:wBefore w:w="10" w:type="dxa"/>
          <w:cantSplit/>
          <w:trHeight w:val="1322"/>
        </w:trPr>
        <w:tc>
          <w:tcPr>
            <w:tcW w:w="1809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Implementation</w:t>
            </w:r>
          </w:p>
          <w:p w:rsidR="008656E2" w:rsidRPr="00D8498A" w:rsidRDefault="008656E2" w:rsidP="00B617FD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Timeliness</w:t>
            </w:r>
          </w:p>
        </w:tc>
        <w:tc>
          <w:tcPr>
            <w:tcW w:w="2229" w:type="dxa"/>
          </w:tcPr>
          <w:p w:rsidR="008656E2" w:rsidRPr="00D8498A" w:rsidRDefault="00B46E56" w:rsidP="00B46E56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>
              <w:rPr>
                <w:rFonts w:ascii="Candara" w:hAnsi="Candara" w:cs="Calibri"/>
                <w:color w:val="000000"/>
              </w:rPr>
              <w:t xml:space="preserve">Should be delivered according to </w:t>
            </w:r>
            <w:r w:rsidR="008656E2" w:rsidRPr="00D8498A">
              <w:rPr>
                <w:rFonts w:ascii="Candara" w:hAnsi="Candara" w:cs="Calibri"/>
                <w:color w:val="000000"/>
              </w:rPr>
              <w:t>the project schedule</w:t>
            </w:r>
          </w:p>
        </w:tc>
        <w:tc>
          <w:tcPr>
            <w:tcW w:w="2340" w:type="dxa"/>
          </w:tcPr>
          <w:p w:rsidR="008656E2" w:rsidRPr="00D8498A" w:rsidRDefault="00B46E56" w:rsidP="00B46E56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>
              <w:rPr>
                <w:rFonts w:ascii="Candara" w:hAnsi="Candara" w:cs="Calibri"/>
                <w:color w:val="000000"/>
              </w:rPr>
              <w:t>9</w:t>
            </w:r>
            <w:r w:rsidR="008656E2" w:rsidRPr="00D8498A">
              <w:rPr>
                <w:rFonts w:ascii="Candara" w:hAnsi="Candara" w:cs="Calibri"/>
                <w:color w:val="000000"/>
              </w:rPr>
              <w:t xml:space="preserve">0% </w:t>
            </w:r>
            <w:r>
              <w:rPr>
                <w:rFonts w:ascii="Candara" w:hAnsi="Candara" w:cs="Calibri"/>
                <w:color w:val="000000"/>
              </w:rPr>
              <w:t>timeliness</w:t>
            </w:r>
            <w:r w:rsidR="008656E2" w:rsidRPr="00D8498A">
              <w:rPr>
                <w:rFonts w:ascii="Candara" w:hAnsi="Candara" w:cs="Calibri"/>
                <w:color w:val="000000"/>
              </w:rPr>
              <w:t xml:space="preserve"> </w:t>
            </w:r>
          </w:p>
        </w:tc>
        <w:tc>
          <w:tcPr>
            <w:tcW w:w="153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weekly</w:t>
            </w:r>
          </w:p>
        </w:tc>
        <w:tc>
          <w:tcPr>
            <w:tcW w:w="2516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Contracted Project schedule, Updated Project Schedule</w:t>
            </w:r>
          </w:p>
        </w:tc>
        <w:tc>
          <w:tcPr>
            <w:tcW w:w="1544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Project Manager</w:t>
            </w:r>
          </w:p>
        </w:tc>
      </w:tr>
      <w:tr w:rsidR="008656E2" w:rsidRPr="00D8498A" w:rsidTr="002819BA">
        <w:trPr>
          <w:gridBefore w:val="1"/>
          <w:wBefore w:w="10" w:type="dxa"/>
          <w:cantSplit/>
        </w:trPr>
        <w:tc>
          <w:tcPr>
            <w:tcW w:w="1809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Completeness</w:t>
            </w:r>
          </w:p>
        </w:tc>
        <w:tc>
          <w:tcPr>
            <w:tcW w:w="2229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100% completed activities</w:t>
            </w:r>
          </w:p>
        </w:tc>
        <w:tc>
          <w:tcPr>
            <w:tcW w:w="23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>
              <w:rPr>
                <w:rFonts w:ascii="Candara" w:hAnsi="Candara" w:cs="Calibri"/>
                <w:color w:val="000000"/>
              </w:rPr>
              <w:t>90%</w:t>
            </w:r>
            <w:r w:rsidR="00B617FD">
              <w:rPr>
                <w:rFonts w:ascii="Candara" w:hAnsi="Candara" w:cs="Calibri"/>
                <w:color w:val="000000"/>
              </w:rPr>
              <w:t xml:space="preserve"> completeness</w:t>
            </w:r>
          </w:p>
        </w:tc>
        <w:tc>
          <w:tcPr>
            <w:tcW w:w="153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weekly</w:t>
            </w:r>
          </w:p>
        </w:tc>
        <w:tc>
          <w:tcPr>
            <w:tcW w:w="2516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updated project schedule, implementation guide,  Implementation Checklists, accepted and signed documents</w:t>
            </w:r>
          </w:p>
        </w:tc>
        <w:tc>
          <w:tcPr>
            <w:tcW w:w="1544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Project Manager</w:t>
            </w:r>
          </w:p>
        </w:tc>
      </w:tr>
      <w:tr w:rsidR="008656E2" w:rsidRPr="00D8498A" w:rsidTr="002819BA">
        <w:trPr>
          <w:gridBefore w:val="1"/>
          <w:wBefore w:w="10" w:type="dxa"/>
          <w:cantSplit/>
          <w:trHeight w:val="773"/>
        </w:trPr>
        <w:tc>
          <w:tcPr>
            <w:tcW w:w="1809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</w:p>
        </w:tc>
        <w:tc>
          <w:tcPr>
            <w:tcW w:w="156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Smooth transition</w:t>
            </w:r>
          </w:p>
        </w:tc>
        <w:tc>
          <w:tcPr>
            <w:tcW w:w="2229" w:type="dxa"/>
          </w:tcPr>
          <w:p w:rsidR="008656E2" w:rsidRPr="00D8498A" w:rsidRDefault="008656E2" w:rsidP="00B46E56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 xml:space="preserve">100% resolved </w:t>
            </w:r>
            <w:r w:rsidR="00B46E56">
              <w:rPr>
                <w:rFonts w:ascii="Candara" w:hAnsi="Candara" w:cs="Calibri"/>
                <w:color w:val="000000"/>
              </w:rPr>
              <w:t xml:space="preserve">UAT </w:t>
            </w:r>
            <w:r w:rsidRPr="00D8498A">
              <w:rPr>
                <w:rFonts w:ascii="Candara" w:hAnsi="Candara" w:cs="Calibri"/>
                <w:color w:val="000000"/>
              </w:rPr>
              <w:t xml:space="preserve">SRs within 1 month </w:t>
            </w:r>
            <w:r w:rsidR="00B46E56">
              <w:rPr>
                <w:rFonts w:ascii="Candara" w:hAnsi="Candara" w:cs="Calibri"/>
                <w:color w:val="000000"/>
              </w:rPr>
              <w:t xml:space="preserve">from live date by web team </w:t>
            </w:r>
            <w:r w:rsidRPr="00D8498A">
              <w:rPr>
                <w:rFonts w:ascii="Candara" w:hAnsi="Candara" w:cs="Calibri"/>
                <w:color w:val="000000"/>
              </w:rPr>
              <w:br/>
            </w:r>
            <w:r w:rsidRPr="00D8498A">
              <w:rPr>
                <w:rFonts w:ascii="Candara" w:hAnsi="Candara" w:cs="Calibri"/>
                <w:color w:val="000000"/>
              </w:rPr>
              <w:br/>
            </w:r>
            <w:r w:rsidR="00B46E56">
              <w:rPr>
                <w:rFonts w:ascii="Candara" w:hAnsi="Candara" w:cs="Calibri"/>
                <w:color w:val="000000"/>
              </w:rPr>
              <w:br/>
            </w:r>
          </w:p>
        </w:tc>
        <w:tc>
          <w:tcPr>
            <w:tcW w:w="2340" w:type="dxa"/>
          </w:tcPr>
          <w:p w:rsidR="008656E2" w:rsidRPr="00D8498A" w:rsidRDefault="00B46E56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>
              <w:rPr>
                <w:rFonts w:ascii="Candara" w:hAnsi="Candara" w:cs="Calibri"/>
                <w:color w:val="000000"/>
              </w:rPr>
              <w:t>90% resolved within 1 month</w:t>
            </w:r>
          </w:p>
        </w:tc>
        <w:tc>
          <w:tcPr>
            <w:tcW w:w="153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</w:p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 xml:space="preserve">weekly </w:t>
            </w:r>
          </w:p>
        </w:tc>
        <w:tc>
          <w:tcPr>
            <w:tcW w:w="2516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no. of SRs by the end of the nth month depending on client size</w:t>
            </w:r>
          </w:p>
        </w:tc>
        <w:tc>
          <w:tcPr>
            <w:tcW w:w="1544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Project Manager, Management</w:t>
            </w:r>
          </w:p>
        </w:tc>
      </w:tr>
      <w:tr w:rsidR="008656E2" w:rsidRPr="00D8498A" w:rsidTr="002819BA">
        <w:trPr>
          <w:gridBefore w:val="1"/>
          <w:wBefore w:w="10" w:type="dxa"/>
          <w:cantSplit/>
        </w:trPr>
        <w:tc>
          <w:tcPr>
            <w:tcW w:w="1809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</w:p>
        </w:tc>
        <w:tc>
          <w:tcPr>
            <w:tcW w:w="156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 xml:space="preserve">Timeliness of review         </w:t>
            </w:r>
            <w:r w:rsidRPr="00D8498A">
              <w:rPr>
                <w:rFonts w:ascii="Candara" w:hAnsi="Candara" w:cs="Calibri"/>
                <w:color w:val="000000"/>
              </w:rPr>
              <w:br/>
            </w:r>
            <w:r w:rsidRPr="00D8498A">
              <w:rPr>
                <w:rFonts w:ascii="Candara" w:hAnsi="Candara" w:cs="Calibri"/>
                <w:color w:val="000000"/>
              </w:rPr>
              <w:br/>
            </w:r>
          </w:p>
        </w:tc>
        <w:tc>
          <w:tcPr>
            <w:tcW w:w="2229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 xml:space="preserve">Post implementation review </w:t>
            </w:r>
            <w:r>
              <w:rPr>
                <w:rFonts w:ascii="Candara" w:hAnsi="Candara" w:cs="Calibri"/>
                <w:color w:val="000000"/>
              </w:rPr>
              <w:t>no more than 2weeks after 1</w:t>
            </w:r>
            <w:r w:rsidRPr="0077337F">
              <w:rPr>
                <w:rFonts w:ascii="Candara" w:hAnsi="Candara" w:cs="Calibri"/>
                <w:color w:val="000000"/>
                <w:vertAlign w:val="superscript"/>
              </w:rPr>
              <w:t>st</w:t>
            </w:r>
            <w:r>
              <w:rPr>
                <w:rFonts w:ascii="Candara" w:hAnsi="Candara" w:cs="Calibri"/>
                <w:color w:val="000000"/>
              </w:rPr>
              <w:t xml:space="preserve"> month end</w:t>
            </w:r>
          </w:p>
        </w:tc>
        <w:tc>
          <w:tcPr>
            <w:tcW w:w="234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1.5 months after transition</w:t>
            </w:r>
          </w:p>
        </w:tc>
        <w:tc>
          <w:tcPr>
            <w:tcW w:w="1530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once (end of project)</w:t>
            </w:r>
          </w:p>
        </w:tc>
        <w:tc>
          <w:tcPr>
            <w:tcW w:w="2516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contract, actual project schedule VS contracted p</w:t>
            </w:r>
            <w:r w:rsidRPr="00D8498A">
              <w:rPr>
                <w:rFonts w:ascii="Candara" w:hAnsi="Candara" w:cs="Calibri"/>
              </w:rPr>
              <w:t>roject schedule, filled up and signed implementation review form</w:t>
            </w:r>
          </w:p>
        </w:tc>
        <w:tc>
          <w:tcPr>
            <w:tcW w:w="1544" w:type="dxa"/>
          </w:tcPr>
          <w:p w:rsidR="008656E2" w:rsidRPr="00D8498A" w:rsidRDefault="008656E2" w:rsidP="00B617FD">
            <w:pPr>
              <w:spacing w:after="0" w:line="240" w:lineRule="auto"/>
              <w:rPr>
                <w:rFonts w:ascii="Candara" w:hAnsi="Candara" w:cs="Calibri"/>
                <w:color w:val="000000"/>
              </w:rPr>
            </w:pPr>
            <w:r w:rsidRPr="00D8498A">
              <w:rPr>
                <w:rFonts w:ascii="Candara" w:hAnsi="Candara" w:cs="Calibri"/>
                <w:color w:val="000000"/>
              </w:rPr>
              <w:t>Project manager</w:t>
            </w:r>
          </w:p>
        </w:tc>
      </w:tr>
      <w:tr w:rsidR="004472E7" w:rsidTr="004472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72"/>
        </w:trPr>
        <w:tc>
          <w:tcPr>
            <w:tcW w:w="18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  <w:lang w:val="en-PH" w:eastAsia="en-PH"/>
              </w:rPr>
            </w:pPr>
            <w:r>
              <w:rPr>
                <w:rFonts w:ascii="Candara" w:hAnsi="Candara"/>
              </w:rPr>
              <w:t>Monitoring of Key Performance Measurement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spacing w:after="0" w:line="240" w:lineRule="auto"/>
              <w:ind w:left="72" w:hanging="9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Timeliness</w:t>
            </w:r>
          </w:p>
          <w:p w:rsidR="004472E7" w:rsidRPr="004472E7" w:rsidRDefault="004472E7" w:rsidP="004472E7">
            <w:pPr>
              <w:suppressAutoHyphens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229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Pr="004472E7" w:rsidRDefault="004472E7" w:rsidP="004472E7">
            <w:pPr>
              <w:pStyle w:val="ListParagraph"/>
              <w:numPr>
                <w:ilvl w:val="0"/>
                <w:numId w:val="8"/>
              </w:numPr>
              <w:suppressAutoHyphens/>
              <w:snapToGrid w:val="0"/>
              <w:spacing w:after="0" w:line="240" w:lineRule="auto"/>
              <w:ind w:left="162" w:hanging="18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Completed  before the next MMR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pStyle w:val="ListParagraph"/>
              <w:numPr>
                <w:ilvl w:val="0"/>
                <w:numId w:val="8"/>
              </w:numPr>
              <w:suppressAutoHyphens/>
              <w:spacing w:after="0" w:line="240" w:lineRule="auto"/>
              <w:ind w:left="83" w:hanging="90"/>
              <w:rPr>
                <w:rFonts w:ascii="Candara" w:hAnsi="Candar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Monthly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KPM Monitoring Report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Unit heads / QMR / </w:t>
            </w:r>
          </w:p>
          <w:p w:rsidR="004472E7" w:rsidRDefault="004472E7" w:rsidP="004472E7">
            <w:pPr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Deputy QMR</w:t>
            </w:r>
          </w:p>
        </w:tc>
      </w:tr>
      <w:tr w:rsidR="004472E7" w:rsidTr="004472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63"/>
        </w:trPr>
        <w:tc>
          <w:tcPr>
            <w:tcW w:w="181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Control of Non-Conforming Service and Corrective, Preventive and Improvement Action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Promptness</w:t>
            </w:r>
          </w:p>
        </w:tc>
        <w:tc>
          <w:tcPr>
            <w:tcW w:w="2229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have remedial action &lt; 7 days after report date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have remedial action &lt; 7 days after report date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Monthly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CPIAR </w:t>
            </w:r>
          </w:p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NC/CPIAR Monitoring Report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Unit heads / QMR / </w:t>
            </w:r>
          </w:p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Deputy QMR</w:t>
            </w:r>
          </w:p>
        </w:tc>
      </w:tr>
      <w:tr w:rsidR="004472E7" w:rsidTr="00DB5C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81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472E7" w:rsidRDefault="004472E7" w:rsidP="004472E7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4472E7" w:rsidRDefault="004472E7" w:rsidP="004472E7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229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have action plans &lt; 14 days after report date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have action plans &lt; 14 days after report date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</w:tr>
      <w:tr w:rsidR="004472E7" w:rsidTr="00DB5C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72E7" w:rsidRDefault="004472E7" w:rsidP="004472E7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72E7" w:rsidRDefault="004472E7" w:rsidP="004472E7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closed within corrective /preventive action date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90% closed within corrective /preventive action date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</w:tr>
      <w:tr w:rsidR="004472E7" w:rsidTr="00DB5C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472E7" w:rsidRDefault="004472E7" w:rsidP="004472E7">
            <w:pPr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Effectiveness 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100% of CPIARs did not recur within 3 months after closing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80% of CPIARs did not recur within 3 months after closing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</w:tr>
      <w:tr w:rsidR="004472E7" w:rsidTr="002819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1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Records Control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Timeliness of </w:t>
            </w:r>
            <w:r>
              <w:rPr>
                <w:rFonts w:ascii="Candara" w:hAnsi="Candara"/>
              </w:rPr>
              <w:lastRenderedPageBreak/>
              <w:t>review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 xml:space="preserve">2 weeks before the </w:t>
            </w:r>
            <w:r>
              <w:rPr>
                <w:rFonts w:ascii="Candara" w:hAnsi="Candara"/>
              </w:rPr>
              <w:lastRenderedPageBreak/>
              <w:t>end of the quarter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 xml:space="preserve">1 week before the end </w:t>
            </w:r>
            <w:r>
              <w:rPr>
                <w:rFonts w:ascii="Candara" w:hAnsi="Candara"/>
              </w:rPr>
              <w:lastRenderedPageBreak/>
              <w:t>of the quarter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Quarterly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Quality Records</w:t>
            </w:r>
          </w:p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>Master List of Quality Records</w:t>
            </w:r>
          </w:p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lastRenderedPageBreak/>
              <w:t xml:space="preserve">Unit </w:t>
            </w:r>
            <w:r>
              <w:rPr>
                <w:rFonts w:ascii="Candara" w:hAnsi="Candara"/>
              </w:rPr>
              <w:lastRenderedPageBreak/>
              <w:t xml:space="preserve">Heads/QMR / </w:t>
            </w:r>
          </w:p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Deputy QMR</w:t>
            </w:r>
          </w:p>
          <w:p w:rsidR="004472E7" w:rsidRDefault="004472E7" w:rsidP="004472E7">
            <w:pPr>
              <w:snapToGrid w:val="0"/>
              <w:spacing w:after="0" w:line="240" w:lineRule="auto"/>
              <w:rPr>
                <w:rFonts w:ascii="Candara" w:hAnsi="Candara"/>
              </w:rPr>
            </w:pPr>
          </w:p>
        </w:tc>
      </w:tr>
    </w:tbl>
    <w:p w:rsidR="00B705BB" w:rsidRDefault="00B705BB" w:rsidP="00D8498A">
      <w:pPr>
        <w:spacing w:before="240"/>
        <w:rPr>
          <w:rFonts w:ascii="Candara" w:hAnsi="Candara"/>
        </w:rPr>
      </w:pPr>
    </w:p>
    <w:p w:rsidR="004B683E" w:rsidRPr="006E3100" w:rsidRDefault="004B683E" w:rsidP="00D8498A">
      <w:pPr>
        <w:spacing w:before="240"/>
        <w:rPr>
          <w:rFonts w:ascii="Candara" w:hAnsi="Candara"/>
        </w:rPr>
      </w:pPr>
    </w:p>
    <w:sectPr w:rsidR="004B683E" w:rsidRPr="006E3100" w:rsidSect="002819BA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EAC" w:rsidRDefault="00A66EAC" w:rsidP="003361B9">
      <w:pPr>
        <w:spacing w:after="0" w:line="240" w:lineRule="auto"/>
      </w:pPr>
      <w:r>
        <w:separator/>
      </w:r>
    </w:p>
  </w:endnote>
  <w:endnote w:type="continuationSeparator" w:id="0">
    <w:p w:rsidR="00A66EAC" w:rsidRDefault="00A66EAC" w:rsidP="00336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2E7" w:rsidRDefault="004472E7" w:rsidP="004472E7">
    <w:pPr>
      <w:pStyle w:val="Footer"/>
      <w:jc w:val="center"/>
    </w:pPr>
    <w:r>
      <w:t>UNCONTROLLED WHEN PRINTED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EAC" w:rsidRDefault="00A66EAC" w:rsidP="003361B9">
      <w:pPr>
        <w:spacing w:after="0" w:line="240" w:lineRule="auto"/>
      </w:pPr>
      <w:r>
        <w:separator/>
      </w:r>
    </w:p>
  </w:footnote>
  <w:footnote w:type="continuationSeparator" w:id="0">
    <w:p w:rsidR="00A66EAC" w:rsidRDefault="00A66EAC" w:rsidP="00336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6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63"/>
      <w:gridCol w:w="2851"/>
      <w:gridCol w:w="3294"/>
    </w:tblGrid>
    <w:tr w:rsidR="00D8498A" w:rsidTr="00D8498A">
      <w:trPr>
        <w:trHeight w:val="620"/>
      </w:trPr>
      <w:tc>
        <w:tcPr>
          <w:tcW w:w="7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Pr="00005725" w:rsidRDefault="00D8498A" w:rsidP="00E016C5">
          <w:pPr>
            <w:spacing w:after="0" w:line="240" w:lineRule="auto"/>
            <w:jc w:val="center"/>
            <w:rPr>
              <w:rFonts w:ascii="Candara" w:hAnsi="Candara"/>
              <w:b/>
            </w:rPr>
          </w:pPr>
          <w:r w:rsidRPr="00005725">
            <w:rPr>
              <w:rFonts w:ascii="Candara" w:hAnsi="Candara"/>
              <w:b/>
            </w:rPr>
            <w:t xml:space="preserve">QUALITY MANAGEMENT SYSTEM </w:t>
          </w:r>
          <w:r>
            <w:rPr>
              <w:rFonts w:ascii="Candara" w:hAnsi="Candara"/>
              <w:b/>
            </w:rPr>
            <w:t xml:space="preserve">(QMS) </w:t>
          </w:r>
          <w:r w:rsidRPr="00005725">
            <w:rPr>
              <w:rFonts w:ascii="Candara" w:hAnsi="Candara"/>
              <w:b/>
            </w:rPr>
            <w:t>PLAN</w:t>
          </w:r>
        </w:p>
        <w:p w:rsidR="00D8498A" w:rsidRDefault="00D8498A" w:rsidP="00E016C5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Computer Professionals, Inc.</w:t>
          </w:r>
        </w:p>
      </w:tc>
      <w:tc>
        <w:tcPr>
          <w:tcW w:w="6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D8498A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Document Code :  </w:t>
          </w:r>
          <w:r w:rsidR="00B617FD">
            <w:rPr>
              <w:rFonts w:ascii="Candara" w:hAnsi="Candara"/>
            </w:rPr>
            <w:t>QS-SI-GS</w:t>
          </w:r>
          <w:r>
            <w:rPr>
              <w:rFonts w:ascii="Candara" w:hAnsi="Candara"/>
            </w:rPr>
            <w:t>-01</w:t>
          </w:r>
        </w:p>
      </w:tc>
    </w:tr>
    <w:tr w:rsidR="002819BA" w:rsidTr="002819BA">
      <w:trPr>
        <w:trHeight w:val="350"/>
      </w:trPr>
      <w:tc>
        <w:tcPr>
          <w:tcW w:w="7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819BA" w:rsidRDefault="002819BA" w:rsidP="00404393">
          <w:pPr>
            <w:pStyle w:val="Header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Section:</w:t>
          </w:r>
          <w:r>
            <w:rPr>
              <w:rFonts w:ascii="Candara" w:hAnsi="Candara"/>
            </w:rPr>
            <w:t xml:space="preserve">    9.0</w:t>
          </w:r>
        </w:p>
      </w:tc>
      <w:tc>
        <w:tcPr>
          <w:tcW w:w="2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819BA" w:rsidRDefault="002819BA" w:rsidP="00FF2A74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Revision No.: </w:t>
          </w:r>
          <w:r w:rsidR="004472E7">
            <w:rPr>
              <w:rFonts w:ascii="Candara" w:hAnsi="Candara"/>
            </w:rPr>
            <w:t>1</w:t>
          </w:r>
        </w:p>
      </w:tc>
      <w:tc>
        <w:tcPr>
          <w:tcW w:w="32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819BA" w:rsidRPr="00452E3B" w:rsidRDefault="002819BA" w:rsidP="002819BA">
          <w:pPr>
            <w:spacing w:after="0" w:line="240" w:lineRule="auto"/>
          </w:pPr>
          <w:r w:rsidRPr="009A520E">
            <w:rPr>
              <w:rFonts w:ascii="Candara" w:hAnsi="Candara"/>
              <w:b/>
            </w:rPr>
            <w:t>Page</w:t>
          </w:r>
          <w:r>
            <w:t xml:space="preserve"> </w:t>
          </w:r>
          <w:r w:rsidRPr="009A520E">
            <w:rPr>
              <w:rFonts w:ascii="Candara" w:hAnsi="Candara"/>
            </w:rPr>
            <w:fldChar w:fldCharType="begin"/>
          </w:r>
          <w:r w:rsidRPr="009A520E">
            <w:rPr>
              <w:rFonts w:ascii="Candara" w:hAnsi="Candara"/>
            </w:rPr>
            <w:instrText xml:space="preserve"> PAGE </w:instrText>
          </w:r>
          <w:r w:rsidRPr="009A520E">
            <w:rPr>
              <w:rFonts w:ascii="Candara" w:hAnsi="Candara"/>
            </w:rPr>
            <w:fldChar w:fldCharType="separate"/>
          </w:r>
          <w:r w:rsidR="0099380B">
            <w:rPr>
              <w:rFonts w:ascii="Candara" w:hAnsi="Candara"/>
              <w:noProof/>
            </w:rPr>
            <w:t>1</w:t>
          </w:r>
          <w:r w:rsidRPr="009A520E">
            <w:rPr>
              <w:rFonts w:ascii="Candara" w:hAnsi="Candara"/>
            </w:rPr>
            <w:fldChar w:fldCharType="end"/>
          </w:r>
          <w:r w:rsidRPr="009A520E">
            <w:rPr>
              <w:rFonts w:ascii="Candara" w:hAnsi="Candara"/>
            </w:rPr>
            <w:t xml:space="preserve"> of </w:t>
          </w:r>
          <w:r>
            <w:rPr>
              <w:rFonts w:ascii="Candara" w:hAnsi="Candara"/>
            </w:rPr>
            <w:t>1</w:t>
          </w:r>
        </w:p>
      </w:tc>
    </w:tr>
    <w:tr w:rsidR="00D8498A" w:rsidTr="00D8498A">
      <w:trPr>
        <w:trHeight w:val="278"/>
      </w:trPr>
      <w:tc>
        <w:tcPr>
          <w:tcW w:w="7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2819BA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Title </w:t>
          </w:r>
          <w:r>
            <w:rPr>
              <w:rFonts w:ascii="Candara" w:hAnsi="Candara"/>
            </w:rPr>
            <w:t xml:space="preserve">:  </w:t>
          </w:r>
          <w:r w:rsidR="002819BA">
            <w:rPr>
              <w:rFonts w:ascii="Candara" w:hAnsi="Candara"/>
            </w:rPr>
            <w:t xml:space="preserve">Geniisys </w:t>
          </w:r>
          <w:r>
            <w:rPr>
              <w:rFonts w:ascii="Candara" w:hAnsi="Candara"/>
            </w:rPr>
            <w:t>System Implementation</w:t>
          </w:r>
        </w:p>
      </w:tc>
      <w:tc>
        <w:tcPr>
          <w:tcW w:w="6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D8498A" w:rsidRDefault="00D8498A" w:rsidP="004472E7">
          <w:pPr>
            <w:pStyle w:val="Header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Effective Date:</w:t>
          </w:r>
          <w:r>
            <w:rPr>
              <w:rFonts w:ascii="Candara" w:hAnsi="Candara"/>
            </w:rPr>
            <w:t xml:space="preserve"> </w:t>
          </w:r>
          <w:r w:rsidR="004472E7">
            <w:rPr>
              <w:rFonts w:ascii="Candara" w:hAnsi="Candara"/>
            </w:rPr>
            <w:t>April 8, 2016</w:t>
          </w:r>
        </w:p>
      </w:tc>
    </w:tr>
  </w:tbl>
  <w:p w:rsidR="00D8498A" w:rsidRDefault="00D8498A">
    <w:pPr>
      <w:pStyle w:val="Header"/>
    </w:pPr>
  </w:p>
  <w:p w:rsidR="007E2814" w:rsidRDefault="007E28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6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63"/>
      <w:gridCol w:w="2851"/>
      <w:gridCol w:w="3294"/>
    </w:tblGrid>
    <w:tr w:rsidR="002819BA" w:rsidTr="00D8498A">
      <w:trPr>
        <w:trHeight w:val="620"/>
      </w:trPr>
      <w:tc>
        <w:tcPr>
          <w:tcW w:w="7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819BA" w:rsidRPr="00005725" w:rsidRDefault="002819BA" w:rsidP="00E016C5">
          <w:pPr>
            <w:spacing w:after="0" w:line="240" w:lineRule="auto"/>
            <w:jc w:val="center"/>
            <w:rPr>
              <w:rFonts w:ascii="Candara" w:hAnsi="Candara"/>
              <w:b/>
            </w:rPr>
          </w:pPr>
          <w:r w:rsidRPr="00005725">
            <w:rPr>
              <w:rFonts w:ascii="Candara" w:hAnsi="Candara"/>
              <w:b/>
            </w:rPr>
            <w:t xml:space="preserve">QUALITY MANAGEMENT SYSTEM </w:t>
          </w:r>
          <w:r>
            <w:rPr>
              <w:rFonts w:ascii="Candara" w:hAnsi="Candara"/>
              <w:b/>
            </w:rPr>
            <w:t xml:space="preserve">(QMS) </w:t>
          </w:r>
          <w:r w:rsidRPr="00005725">
            <w:rPr>
              <w:rFonts w:ascii="Candara" w:hAnsi="Candara"/>
              <w:b/>
            </w:rPr>
            <w:t>PLAN</w:t>
          </w:r>
        </w:p>
        <w:p w:rsidR="002819BA" w:rsidRDefault="002819BA" w:rsidP="00E016C5">
          <w:pPr>
            <w:pStyle w:val="Header"/>
            <w:jc w:val="cent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>Computer Professionals, Inc.</w:t>
          </w:r>
        </w:p>
      </w:tc>
      <w:tc>
        <w:tcPr>
          <w:tcW w:w="6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819BA" w:rsidRDefault="002819BA" w:rsidP="00D8498A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Document Code :  </w:t>
          </w:r>
          <w:r>
            <w:rPr>
              <w:rFonts w:ascii="Candara" w:hAnsi="Candara"/>
            </w:rPr>
            <w:t>QS-SI-GS-01</w:t>
          </w:r>
        </w:p>
      </w:tc>
    </w:tr>
    <w:tr w:rsidR="002819BA" w:rsidTr="002819BA">
      <w:trPr>
        <w:trHeight w:val="350"/>
      </w:trPr>
      <w:tc>
        <w:tcPr>
          <w:tcW w:w="7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819BA" w:rsidRDefault="002819BA" w:rsidP="00404393">
          <w:pPr>
            <w:pStyle w:val="Header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Section:</w:t>
          </w:r>
          <w:r>
            <w:rPr>
              <w:rFonts w:ascii="Candara" w:hAnsi="Candara"/>
            </w:rPr>
            <w:t xml:space="preserve">    9.0</w:t>
          </w:r>
        </w:p>
      </w:tc>
      <w:tc>
        <w:tcPr>
          <w:tcW w:w="2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819BA" w:rsidRDefault="002819BA" w:rsidP="00FF2A74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Revision No.: </w:t>
          </w:r>
          <w:r w:rsidR="004472E7">
            <w:rPr>
              <w:rFonts w:ascii="Candara" w:hAnsi="Candara"/>
            </w:rPr>
            <w:t>1</w:t>
          </w:r>
        </w:p>
      </w:tc>
      <w:tc>
        <w:tcPr>
          <w:tcW w:w="329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819BA" w:rsidRPr="00452E3B" w:rsidRDefault="002819BA" w:rsidP="002819BA">
          <w:pPr>
            <w:spacing w:after="0" w:line="240" w:lineRule="auto"/>
          </w:pPr>
          <w:r w:rsidRPr="009A520E">
            <w:rPr>
              <w:rFonts w:ascii="Candara" w:hAnsi="Candara"/>
              <w:b/>
            </w:rPr>
            <w:t>Page</w:t>
          </w:r>
          <w:r>
            <w:t xml:space="preserve"> </w:t>
          </w:r>
          <w:r w:rsidRPr="009A520E">
            <w:rPr>
              <w:rFonts w:ascii="Candara" w:hAnsi="Candara"/>
            </w:rPr>
            <w:fldChar w:fldCharType="begin"/>
          </w:r>
          <w:r w:rsidRPr="009A520E">
            <w:rPr>
              <w:rFonts w:ascii="Candara" w:hAnsi="Candara"/>
            </w:rPr>
            <w:instrText xml:space="preserve"> PAGE </w:instrText>
          </w:r>
          <w:r w:rsidRPr="009A520E">
            <w:rPr>
              <w:rFonts w:ascii="Candara" w:hAnsi="Candara"/>
            </w:rPr>
            <w:fldChar w:fldCharType="separate"/>
          </w:r>
          <w:r w:rsidR="0099380B">
            <w:rPr>
              <w:rFonts w:ascii="Candara" w:hAnsi="Candara"/>
              <w:noProof/>
            </w:rPr>
            <w:t>3</w:t>
          </w:r>
          <w:r w:rsidRPr="009A520E">
            <w:rPr>
              <w:rFonts w:ascii="Candara" w:hAnsi="Candara"/>
            </w:rPr>
            <w:fldChar w:fldCharType="end"/>
          </w:r>
          <w:r w:rsidRPr="009A520E">
            <w:rPr>
              <w:rFonts w:ascii="Candara" w:hAnsi="Candara"/>
            </w:rPr>
            <w:t xml:space="preserve"> of </w:t>
          </w:r>
          <w:r>
            <w:rPr>
              <w:rFonts w:ascii="Candara" w:hAnsi="Candara"/>
            </w:rPr>
            <w:t>3</w:t>
          </w:r>
        </w:p>
      </w:tc>
    </w:tr>
    <w:tr w:rsidR="002819BA" w:rsidTr="00D8498A">
      <w:trPr>
        <w:trHeight w:val="278"/>
      </w:trPr>
      <w:tc>
        <w:tcPr>
          <w:tcW w:w="74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819BA" w:rsidRDefault="002819BA" w:rsidP="002819BA">
          <w:pPr>
            <w:pStyle w:val="Header"/>
            <w:rPr>
              <w:rFonts w:ascii="Candara" w:hAnsi="Candara"/>
              <w:b/>
            </w:rPr>
          </w:pPr>
          <w:r>
            <w:rPr>
              <w:rFonts w:ascii="Candara" w:hAnsi="Candara"/>
              <w:b/>
            </w:rPr>
            <w:t xml:space="preserve">Title </w:t>
          </w:r>
          <w:r>
            <w:rPr>
              <w:rFonts w:ascii="Candara" w:hAnsi="Candara"/>
            </w:rPr>
            <w:t>:  Geniisys System Implementation</w:t>
          </w:r>
        </w:p>
      </w:tc>
      <w:tc>
        <w:tcPr>
          <w:tcW w:w="6145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819BA" w:rsidRDefault="002819BA" w:rsidP="004472E7">
          <w:pPr>
            <w:pStyle w:val="Header"/>
            <w:rPr>
              <w:rFonts w:ascii="Candara" w:hAnsi="Candara"/>
            </w:rPr>
          </w:pPr>
          <w:r>
            <w:rPr>
              <w:rFonts w:ascii="Candara" w:hAnsi="Candara"/>
              <w:b/>
            </w:rPr>
            <w:t>Effective Date:</w:t>
          </w:r>
          <w:r>
            <w:rPr>
              <w:rFonts w:ascii="Candara" w:hAnsi="Candara"/>
            </w:rPr>
            <w:t xml:space="preserve"> </w:t>
          </w:r>
          <w:r w:rsidR="004472E7">
            <w:rPr>
              <w:rFonts w:ascii="Candara" w:hAnsi="Candara"/>
            </w:rPr>
            <w:t>April 8, 2016</w:t>
          </w:r>
        </w:p>
      </w:tc>
    </w:tr>
  </w:tbl>
  <w:p w:rsidR="002819BA" w:rsidRDefault="002819BA">
    <w:pPr>
      <w:pStyle w:val="Header"/>
    </w:pPr>
  </w:p>
  <w:p w:rsidR="002819BA" w:rsidRDefault="002819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ndara" w:hAnsi="Candara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3" w15:restartNumberingAfterBreak="0">
    <w:nsid w:val="08CE7A96"/>
    <w:multiLevelType w:val="hybridMultilevel"/>
    <w:tmpl w:val="27D68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95BBF"/>
    <w:multiLevelType w:val="hybridMultilevel"/>
    <w:tmpl w:val="F21CA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3DD8"/>
    <w:multiLevelType w:val="hybridMultilevel"/>
    <w:tmpl w:val="85D494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05C29"/>
    <w:multiLevelType w:val="hybridMultilevel"/>
    <w:tmpl w:val="57ACF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B9"/>
    <w:rsid w:val="00005725"/>
    <w:rsid w:val="00013A15"/>
    <w:rsid w:val="0002419B"/>
    <w:rsid w:val="000854D3"/>
    <w:rsid w:val="0013308F"/>
    <w:rsid w:val="001510E7"/>
    <w:rsid w:val="001620B2"/>
    <w:rsid w:val="001750BE"/>
    <w:rsid w:val="0018140C"/>
    <w:rsid w:val="00191EDC"/>
    <w:rsid w:val="001B37AB"/>
    <w:rsid w:val="001B7E22"/>
    <w:rsid w:val="00207766"/>
    <w:rsid w:val="0023366E"/>
    <w:rsid w:val="00236E5A"/>
    <w:rsid w:val="002438E2"/>
    <w:rsid w:val="002539FA"/>
    <w:rsid w:val="0027406E"/>
    <w:rsid w:val="002819BA"/>
    <w:rsid w:val="003361B9"/>
    <w:rsid w:val="003508D1"/>
    <w:rsid w:val="00392425"/>
    <w:rsid w:val="00392609"/>
    <w:rsid w:val="003B2E4A"/>
    <w:rsid w:val="003E637E"/>
    <w:rsid w:val="00404393"/>
    <w:rsid w:val="00441C74"/>
    <w:rsid w:val="004472E7"/>
    <w:rsid w:val="00454E21"/>
    <w:rsid w:val="004B6809"/>
    <w:rsid w:val="004B683E"/>
    <w:rsid w:val="0058770E"/>
    <w:rsid w:val="005C1252"/>
    <w:rsid w:val="00600065"/>
    <w:rsid w:val="00625A9F"/>
    <w:rsid w:val="00632A7C"/>
    <w:rsid w:val="00642CC0"/>
    <w:rsid w:val="00671846"/>
    <w:rsid w:val="006A09E0"/>
    <w:rsid w:val="006B769A"/>
    <w:rsid w:val="006C48AB"/>
    <w:rsid w:val="006E3100"/>
    <w:rsid w:val="006F2431"/>
    <w:rsid w:val="0072467E"/>
    <w:rsid w:val="0073266F"/>
    <w:rsid w:val="007E2814"/>
    <w:rsid w:val="00833548"/>
    <w:rsid w:val="008458B3"/>
    <w:rsid w:val="008471C5"/>
    <w:rsid w:val="00865464"/>
    <w:rsid w:val="008656E2"/>
    <w:rsid w:val="008A71FB"/>
    <w:rsid w:val="008D3A02"/>
    <w:rsid w:val="008D3AAE"/>
    <w:rsid w:val="008F64B6"/>
    <w:rsid w:val="00917267"/>
    <w:rsid w:val="009308DA"/>
    <w:rsid w:val="00955D54"/>
    <w:rsid w:val="0099380B"/>
    <w:rsid w:val="00A32FC7"/>
    <w:rsid w:val="00A63550"/>
    <w:rsid w:val="00A66CBD"/>
    <w:rsid w:val="00A66EAC"/>
    <w:rsid w:val="00A9644E"/>
    <w:rsid w:val="00AD4374"/>
    <w:rsid w:val="00B12ED4"/>
    <w:rsid w:val="00B35BAA"/>
    <w:rsid w:val="00B37E15"/>
    <w:rsid w:val="00B46E56"/>
    <w:rsid w:val="00B617FD"/>
    <w:rsid w:val="00B705BB"/>
    <w:rsid w:val="00B70D30"/>
    <w:rsid w:val="00B82241"/>
    <w:rsid w:val="00BA644A"/>
    <w:rsid w:val="00CB435F"/>
    <w:rsid w:val="00CD0A80"/>
    <w:rsid w:val="00CE323C"/>
    <w:rsid w:val="00CF197B"/>
    <w:rsid w:val="00CF38A2"/>
    <w:rsid w:val="00D15D13"/>
    <w:rsid w:val="00D214A4"/>
    <w:rsid w:val="00D8498A"/>
    <w:rsid w:val="00D906B6"/>
    <w:rsid w:val="00D95183"/>
    <w:rsid w:val="00DB1D1E"/>
    <w:rsid w:val="00E016C5"/>
    <w:rsid w:val="00EA4344"/>
    <w:rsid w:val="00F5460A"/>
    <w:rsid w:val="00FB18E3"/>
    <w:rsid w:val="00FC5E9B"/>
    <w:rsid w:val="00FE612A"/>
    <w:rsid w:val="00F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FBB6AE-5D7C-4350-93C9-14FACCA2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1B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B9"/>
  </w:style>
  <w:style w:type="paragraph" w:styleId="Footer">
    <w:name w:val="footer"/>
    <w:basedOn w:val="Normal"/>
    <w:link w:val="FooterChar"/>
    <w:uiPriority w:val="99"/>
    <w:unhideWhenUsed/>
    <w:rsid w:val="00336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B9"/>
  </w:style>
  <w:style w:type="table" w:styleId="TableGrid">
    <w:name w:val="Table Grid"/>
    <w:basedOn w:val="TableNormal"/>
    <w:uiPriority w:val="59"/>
    <w:rsid w:val="00336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8498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link w:val="NoSpacingChar"/>
    <w:uiPriority w:val="1"/>
    <w:qFormat/>
    <w:rsid w:val="00FF2A74"/>
    <w:rPr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FF2A74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Roset Marijo Ganal</cp:lastModifiedBy>
  <cp:revision>8</cp:revision>
  <cp:lastPrinted>2013-01-11T08:10:00Z</cp:lastPrinted>
  <dcterms:created xsi:type="dcterms:W3CDTF">2016-02-26T10:48:00Z</dcterms:created>
  <dcterms:modified xsi:type="dcterms:W3CDTF">2016-04-04T09:20:00Z</dcterms:modified>
</cp:coreProperties>
</file>